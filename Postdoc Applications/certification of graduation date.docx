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6116B16" w14:textId="77777777" w:rsidR="00AC5F58" w:rsidRDefault="006553C9">
      <w:pPr>
        <w:spacing w:before="70"/>
        <w:ind w:left="100"/>
        <w:rPr>
          <w:sz w:val="16"/>
          <w:szCs w:val="16"/>
        </w:rPr>
      </w:pPr>
      <w:r>
        <w:rPr>
          <w:sz w:val="16"/>
          <w:szCs w:val="16"/>
        </w:rPr>
        <w:t xml:space="preserve">9/30/2015                                                                                            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Gmail - certification of graduation date</w:t>
      </w:r>
    </w:p>
    <w:p w14:paraId="75461DDB" w14:textId="77777777" w:rsidR="00AC5F58" w:rsidRDefault="00AC5F58">
      <w:pPr>
        <w:spacing w:before="13" w:line="200" w:lineRule="exact"/>
      </w:pPr>
    </w:p>
    <w:p w14:paraId="1DF445DC" w14:textId="77777777" w:rsidR="00AC5F58" w:rsidRDefault="006553C9">
      <w:pPr>
        <w:ind w:left="268"/>
        <w:rPr>
          <w:rFonts w:ascii="Arial" w:eastAsia="Arial" w:hAnsi="Arial" w:cs="Arial"/>
          <w:sz w:val="21"/>
          <w:szCs w:val="21"/>
        </w:rPr>
      </w:pPr>
      <w:r>
        <w:pict w14:anchorId="4461256F">
          <v:group id="_x0000_s1032" style="position:absolute;left:0;text-align:left;margin-left:33.95pt;margin-top:55.15pt;width:545.1pt;height:1.7pt;z-index:-251659264;mso-position-horizontal-relative:page" coordorigin="679,1103" coordsize="10902,34">
            <v:polyline id="_x0000_s1036" style="position:absolute" points="1376,2224,12260,2224" coordorigin="688,1112" coordsize="10884,0" filled="f" strokecolor="#999" strokeweight="11433emu">
              <v:path arrowok="t"/>
            </v:polyline>
            <v:polyline id="_x0000_s1035" style="position:absolute" points="1376,2256,12260,2256" coordorigin="688,1128" coordsize="10884,0" filled="f" strokecolor="#ededed" strokeweight="11433emu">
              <v:path arrowok="t"/>
            </v:polyline>
            <v:shape id="_x0000_s1034" style="position:absolute;left:11556;top:1104;width:16;height:32" coordorigin="11556,1104" coordsize="16,32" path="m11556,1120l11572,1104,11572,1136,11556,1136,11556,1120xe" fillcolor="#ededed" stroked="f">
              <v:path arrowok="t"/>
            </v:shape>
            <v:shape id="_x0000_s1033" style="position:absolute;left:688;top:1104;width:16;height:32" coordorigin="688,1104" coordsize="16,32" path="m688,1104l704,1104,704,1120,688,1136,688,1104xe" fillcolor="#999" stroked="f">
              <v:path arrowok="t"/>
            </v:shape>
            <w10:wrap anchorx="page"/>
          </v:group>
        </w:pict>
      </w:r>
      <w:r>
        <w:pict w14:anchorId="5DE5E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45pt;height:47.1pt">
            <v:imagedata r:id="rId6" o:title=""/>
          </v:shape>
        </w:pict>
      </w:r>
      <w:r>
        <w:t xml:space="preserve">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  <w:color w:val="212121"/>
          <w:sz w:val="21"/>
          <w:szCs w:val="21"/>
        </w:rPr>
        <w:t>Ana­Maria</w:t>
      </w:r>
      <w:proofErr w:type="spellEnd"/>
      <w:r>
        <w:rPr>
          <w:rFonts w:ascii="Arial" w:eastAsia="Arial" w:hAnsi="Arial" w:cs="Arial"/>
          <w:b/>
          <w:color w:val="212121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212121"/>
          <w:sz w:val="21"/>
          <w:szCs w:val="21"/>
        </w:rPr>
        <w:t>Piso</w:t>
      </w:r>
      <w:r>
        <w:rPr>
          <w:rFonts w:ascii="Arial" w:eastAsia="Arial" w:hAnsi="Arial" w:cs="Arial"/>
          <w:b/>
          <w:color w:val="212121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212121"/>
          <w:sz w:val="21"/>
          <w:szCs w:val="21"/>
        </w:rPr>
        <w:t>&lt;anamaria.piso@gmail.com&gt;</w:t>
      </w:r>
    </w:p>
    <w:p w14:paraId="3F28C098" w14:textId="77777777" w:rsidR="00AC5F58" w:rsidRDefault="00AC5F58">
      <w:pPr>
        <w:spacing w:before="12" w:line="260" w:lineRule="exact"/>
        <w:rPr>
          <w:sz w:val="26"/>
          <w:szCs w:val="26"/>
        </w:rPr>
      </w:pPr>
    </w:p>
    <w:p w14:paraId="19715F7D" w14:textId="77777777" w:rsidR="00AC5F58" w:rsidRDefault="006553C9">
      <w:pPr>
        <w:ind w:left="268"/>
        <w:rPr>
          <w:rFonts w:ascii="Arial" w:eastAsia="Arial" w:hAnsi="Arial" w:cs="Arial"/>
          <w:sz w:val="29"/>
          <w:szCs w:val="29"/>
        </w:rPr>
      </w:pPr>
      <w:r>
        <w:pict w14:anchorId="58FED379">
          <v:group id="_x0000_s1026" style="position:absolute;left:0;text-align:left;margin-left:33.95pt;margin-top:23.15pt;width:545.1pt;height:1.7pt;z-index:-251658240;mso-position-horizontal-relative:page" coordorigin="679,463" coordsize="10902,34">
            <v:polyline id="_x0000_s1030" style="position:absolute" points="1376,944,12260,944" coordorigin="688,472" coordsize="10884,0" filled="f" strokecolor="#999" strokeweight="11433emu">
              <v:path arrowok="t"/>
            </v:polyline>
            <v:polyline id="_x0000_s1029" style="position:absolute" points="1376,976,12260,976" coordorigin="688,488" coordsize="10884,0" filled="f" strokecolor="#ededed" strokeweight="11433emu">
              <v:path arrowok="t"/>
            </v:polyline>
            <v:shape id="_x0000_s1028" style="position:absolute;left:11556;top:464;width:16;height:32" coordorigin="11556,464" coordsize="16,32" path="m11556,480l11572,464,11572,496,11556,496,11556,480xe" fillcolor="#ededed" stroked="f">
              <v:path arrowok="t"/>
            </v:shape>
            <v:shape id="_x0000_s1027" style="position:absolute;left:688;top:464;width:16;height:32" coordorigin="688,464" coordsize="16,32" path="m688,464l704,464,704,480,688,496,688,464xe" fillcolor="#999" stroked="f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b/>
          <w:sz w:val="29"/>
          <w:szCs w:val="29"/>
        </w:rPr>
        <w:t>certification</w:t>
      </w:r>
      <w:proofErr w:type="gramEnd"/>
      <w:r>
        <w:rPr>
          <w:rFonts w:ascii="Arial" w:eastAsia="Arial" w:hAnsi="Arial" w:cs="Arial"/>
          <w:b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z w:val="29"/>
          <w:szCs w:val="29"/>
        </w:rPr>
        <w:t>of</w:t>
      </w:r>
      <w:r>
        <w:rPr>
          <w:rFonts w:ascii="Arial" w:eastAsia="Arial" w:hAnsi="Arial" w:cs="Arial"/>
          <w:b/>
          <w:spacing w:val="-3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z w:val="29"/>
          <w:szCs w:val="29"/>
        </w:rPr>
        <w:t>graduation</w:t>
      </w:r>
      <w:r>
        <w:rPr>
          <w:rFonts w:ascii="Arial" w:eastAsia="Arial" w:hAnsi="Arial" w:cs="Arial"/>
          <w:b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z w:val="29"/>
          <w:szCs w:val="29"/>
        </w:rPr>
        <w:t>date</w:t>
      </w:r>
    </w:p>
    <w:p w14:paraId="2D68F0D7" w14:textId="77777777" w:rsidR="00AC5F58" w:rsidRDefault="00AC5F58">
      <w:pPr>
        <w:spacing w:before="19" w:line="240" w:lineRule="exact"/>
        <w:rPr>
          <w:sz w:val="24"/>
          <w:szCs w:val="24"/>
        </w:rPr>
      </w:pPr>
    </w:p>
    <w:p w14:paraId="2DEC24F3" w14:textId="77777777" w:rsidR="00AC5F58" w:rsidRDefault="006553C9">
      <w:pPr>
        <w:spacing w:line="240" w:lineRule="exact"/>
        <w:ind w:left="268" w:right="23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Karin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Oberg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&lt;koberg@cfa.harvard.edu</w:t>
      </w:r>
      <w:proofErr w:type="gramStart"/>
      <w:r>
        <w:rPr>
          <w:rFonts w:ascii="Arial" w:eastAsia="Arial" w:hAnsi="Arial" w:cs="Arial"/>
          <w:sz w:val="21"/>
          <w:szCs w:val="21"/>
        </w:rPr>
        <w:t xml:space="preserve">&gt;                                                                       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Wed</w:t>
      </w:r>
      <w:proofErr w:type="gramEnd"/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Sep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30,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2015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7:44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AM To: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Ana­Maria</w:t>
      </w:r>
      <w:proofErr w:type="spellEnd"/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Piso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&lt;apiso@cfa.harvard.edu&gt;</w:t>
      </w:r>
    </w:p>
    <w:p w14:paraId="575244A2" w14:textId="77777777" w:rsidR="00AC5F58" w:rsidRDefault="00AC5F58">
      <w:pPr>
        <w:spacing w:before="2" w:line="180" w:lineRule="exact"/>
        <w:rPr>
          <w:sz w:val="19"/>
          <w:szCs w:val="19"/>
        </w:rPr>
      </w:pPr>
    </w:p>
    <w:p w14:paraId="0A1FEA33" w14:textId="77777777" w:rsidR="00AC5F58" w:rsidRDefault="006553C9">
      <w:pPr>
        <w:spacing w:line="240" w:lineRule="exact"/>
        <w:ind w:left="460" w:right="6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This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certify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that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Ana­Maria</w:t>
      </w:r>
      <w:proofErr w:type="spellEnd"/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Piso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graduating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from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Harvard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Astronomy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Ph.D.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program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spring of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="00D24FDC">
        <w:rPr>
          <w:rFonts w:ascii="Arial" w:eastAsia="Arial" w:hAnsi="Arial" w:cs="Arial"/>
          <w:sz w:val="21"/>
          <w:szCs w:val="21"/>
        </w:rPr>
        <w:t>2016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>.</w:t>
      </w:r>
    </w:p>
    <w:p w14:paraId="056856DC" w14:textId="77777777" w:rsidR="00AC5F58" w:rsidRDefault="00AC5F58">
      <w:pPr>
        <w:spacing w:line="240" w:lineRule="exact"/>
        <w:rPr>
          <w:sz w:val="24"/>
          <w:szCs w:val="24"/>
        </w:rPr>
      </w:pPr>
    </w:p>
    <w:p w14:paraId="0ED8EF78" w14:textId="77777777" w:rsidR="00AC5F58" w:rsidRDefault="006553C9">
      <w:pPr>
        <w:spacing w:line="240" w:lineRule="exact"/>
        <w:ind w:left="460" w:right="98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Sincerely, Karin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Öberg</w:t>
      </w:r>
      <w:proofErr w:type="spellEnd"/>
    </w:p>
    <w:p w14:paraId="33679541" w14:textId="77777777" w:rsidR="00AC5F58" w:rsidRDefault="006553C9">
      <w:pPr>
        <w:spacing w:before="48" w:line="480" w:lineRule="exact"/>
        <w:ind w:left="460" w:right="849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­­­­­­­­­­­­­­­­­­­­­­­­­­­­­­­­­­­ Karin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I.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Öberg</w:t>
      </w:r>
      <w:proofErr w:type="spellEnd"/>
    </w:p>
    <w:p w14:paraId="27D59D1B" w14:textId="77777777" w:rsidR="00AC5F58" w:rsidRDefault="006553C9">
      <w:pPr>
        <w:spacing w:line="180" w:lineRule="exact"/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position w:val="1"/>
          <w:sz w:val="21"/>
          <w:szCs w:val="21"/>
        </w:rPr>
        <w:t>Assistant</w:t>
      </w:r>
      <w:r>
        <w:rPr>
          <w:rFonts w:ascii="Arial" w:eastAsia="Arial" w:hAnsi="Arial" w:cs="Arial"/>
          <w:spacing w:val="-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Professor</w:t>
      </w:r>
      <w:r>
        <w:rPr>
          <w:rFonts w:ascii="Arial" w:eastAsia="Arial" w:hAnsi="Arial" w:cs="Arial"/>
          <w:spacing w:val="-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of</w:t>
      </w:r>
      <w:r>
        <w:rPr>
          <w:rFonts w:ascii="Arial" w:eastAsia="Arial" w:hAnsi="Arial" w:cs="Arial"/>
          <w:spacing w:val="-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Astronomy</w:t>
      </w:r>
    </w:p>
    <w:p w14:paraId="48F8DB04" w14:textId="77777777" w:rsidR="00AC5F58" w:rsidRDefault="006553C9">
      <w:pPr>
        <w:spacing w:line="240" w:lineRule="exact"/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Harvard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University</w:t>
      </w:r>
    </w:p>
    <w:p w14:paraId="0DF709DD" w14:textId="77777777" w:rsidR="00AC5F58" w:rsidRDefault="00AC5F58">
      <w:pPr>
        <w:spacing w:before="19" w:line="220" w:lineRule="exact"/>
        <w:rPr>
          <w:sz w:val="22"/>
          <w:szCs w:val="22"/>
        </w:rPr>
      </w:pPr>
    </w:p>
    <w:p w14:paraId="59421BDB" w14:textId="77777777" w:rsidR="00AC5F58" w:rsidRDefault="006553C9">
      <w:pPr>
        <w:ind w:left="46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Harvard­Smithsonian</w:t>
      </w:r>
      <w:proofErr w:type="spellEnd"/>
      <w:r>
        <w:rPr>
          <w:rFonts w:ascii="Arial" w:eastAsia="Arial" w:hAnsi="Arial" w:cs="Arial"/>
          <w:spacing w:val="-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Center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for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Astrophysics</w:t>
      </w:r>
    </w:p>
    <w:p w14:paraId="58337FB7" w14:textId="77777777" w:rsidR="00AC5F58" w:rsidRDefault="006553C9">
      <w:pPr>
        <w:spacing w:line="240" w:lineRule="exact"/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60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Garden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St,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16</w:t>
      </w:r>
    </w:p>
    <w:p w14:paraId="4AB7838B" w14:textId="77777777" w:rsidR="00AC5F58" w:rsidRDefault="006553C9">
      <w:pPr>
        <w:spacing w:line="240" w:lineRule="exact"/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Cambridge,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02138</w:t>
      </w:r>
    </w:p>
    <w:p w14:paraId="7D3E5332" w14:textId="77777777" w:rsidR="00AC5F58" w:rsidRDefault="00AC5F58">
      <w:pPr>
        <w:spacing w:before="19" w:line="220" w:lineRule="exact"/>
        <w:rPr>
          <w:sz w:val="22"/>
          <w:szCs w:val="22"/>
        </w:rPr>
      </w:pPr>
    </w:p>
    <w:p w14:paraId="5B0A8DFD" w14:textId="77777777" w:rsidR="00AC5F58" w:rsidRDefault="006553C9">
      <w:pPr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1154CC"/>
          <w:sz w:val="21"/>
          <w:szCs w:val="21"/>
        </w:rPr>
        <w:t>koberg@cfa.harvard.edu</w:t>
      </w:r>
    </w:p>
    <w:p w14:paraId="3EF6013F" w14:textId="77777777" w:rsidR="00AC5F58" w:rsidRDefault="006553C9">
      <w:pPr>
        <w:spacing w:line="220" w:lineRule="exact"/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1154CC"/>
          <w:position w:val="-1"/>
          <w:sz w:val="21"/>
          <w:szCs w:val="21"/>
        </w:rPr>
        <w:t>617­496­9062</w:t>
      </w:r>
    </w:p>
    <w:p w14:paraId="7E9A9BA9" w14:textId="77777777" w:rsidR="00AC5F58" w:rsidRDefault="00AC5F58">
      <w:pPr>
        <w:spacing w:line="200" w:lineRule="exact"/>
      </w:pPr>
    </w:p>
    <w:p w14:paraId="0C529111" w14:textId="77777777" w:rsidR="00AC5F58" w:rsidRDefault="00AC5F58">
      <w:pPr>
        <w:spacing w:line="200" w:lineRule="exact"/>
      </w:pPr>
    </w:p>
    <w:p w14:paraId="5693F797" w14:textId="77777777" w:rsidR="00AC5F58" w:rsidRDefault="00AC5F58">
      <w:pPr>
        <w:spacing w:line="200" w:lineRule="exact"/>
      </w:pPr>
    </w:p>
    <w:p w14:paraId="058E4176" w14:textId="77777777" w:rsidR="00AC5F58" w:rsidRDefault="00AC5F58">
      <w:pPr>
        <w:spacing w:line="200" w:lineRule="exact"/>
      </w:pPr>
    </w:p>
    <w:p w14:paraId="3D720B08" w14:textId="77777777" w:rsidR="00AC5F58" w:rsidRDefault="00AC5F58">
      <w:pPr>
        <w:spacing w:line="200" w:lineRule="exact"/>
      </w:pPr>
    </w:p>
    <w:p w14:paraId="5B1E1077" w14:textId="77777777" w:rsidR="00AC5F58" w:rsidRDefault="00AC5F58">
      <w:pPr>
        <w:spacing w:line="200" w:lineRule="exact"/>
      </w:pPr>
    </w:p>
    <w:p w14:paraId="2B6A87EA" w14:textId="77777777" w:rsidR="00AC5F58" w:rsidRDefault="00AC5F58">
      <w:pPr>
        <w:spacing w:line="200" w:lineRule="exact"/>
      </w:pPr>
    </w:p>
    <w:p w14:paraId="30ECD7F4" w14:textId="77777777" w:rsidR="00AC5F58" w:rsidRDefault="00AC5F58">
      <w:pPr>
        <w:spacing w:line="200" w:lineRule="exact"/>
      </w:pPr>
    </w:p>
    <w:p w14:paraId="09256B1C" w14:textId="77777777" w:rsidR="00AC5F58" w:rsidRDefault="00AC5F58">
      <w:pPr>
        <w:spacing w:line="200" w:lineRule="exact"/>
      </w:pPr>
    </w:p>
    <w:p w14:paraId="7B8ABEE0" w14:textId="77777777" w:rsidR="00AC5F58" w:rsidRDefault="00AC5F58">
      <w:pPr>
        <w:spacing w:line="200" w:lineRule="exact"/>
      </w:pPr>
    </w:p>
    <w:p w14:paraId="14C98FF0" w14:textId="77777777" w:rsidR="00AC5F58" w:rsidRDefault="00AC5F58">
      <w:pPr>
        <w:spacing w:line="200" w:lineRule="exact"/>
      </w:pPr>
    </w:p>
    <w:p w14:paraId="13A3A7B5" w14:textId="77777777" w:rsidR="00AC5F58" w:rsidRDefault="00AC5F58">
      <w:pPr>
        <w:spacing w:line="200" w:lineRule="exact"/>
      </w:pPr>
    </w:p>
    <w:p w14:paraId="0865831B" w14:textId="77777777" w:rsidR="00AC5F58" w:rsidRDefault="00AC5F58">
      <w:pPr>
        <w:spacing w:line="200" w:lineRule="exact"/>
      </w:pPr>
    </w:p>
    <w:p w14:paraId="396346B3" w14:textId="77777777" w:rsidR="00AC5F58" w:rsidRDefault="00AC5F58">
      <w:pPr>
        <w:spacing w:line="200" w:lineRule="exact"/>
      </w:pPr>
    </w:p>
    <w:p w14:paraId="309C1B18" w14:textId="77777777" w:rsidR="00AC5F58" w:rsidRDefault="00AC5F58">
      <w:pPr>
        <w:spacing w:line="200" w:lineRule="exact"/>
      </w:pPr>
    </w:p>
    <w:p w14:paraId="6FC827EE" w14:textId="77777777" w:rsidR="00AC5F58" w:rsidRDefault="00AC5F58">
      <w:pPr>
        <w:spacing w:line="200" w:lineRule="exact"/>
      </w:pPr>
    </w:p>
    <w:p w14:paraId="6CB0C8D9" w14:textId="77777777" w:rsidR="00AC5F58" w:rsidRDefault="00AC5F58">
      <w:pPr>
        <w:spacing w:line="200" w:lineRule="exact"/>
      </w:pPr>
    </w:p>
    <w:p w14:paraId="5516228B" w14:textId="77777777" w:rsidR="00AC5F58" w:rsidRDefault="00AC5F58">
      <w:pPr>
        <w:spacing w:line="200" w:lineRule="exact"/>
      </w:pPr>
    </w:p>
    <w:p w14:paraId="4D38161F" w14:textId="77777777" w:rsidR="00AC5F58" w:rsidRDefault="00AC5F58">
      <w:pPr>
        <w:spacing w:line="200" w:lineRule="exact"/>
      </w:pPr>
    </w:p>
    <w:p w14:paraId="7BB5851D" w14:textId="77777777" w:rsidR="00AC5F58" w:rsidRDefault="00AC5F58">
      <w:pPr>
        <w:spacing w:line="200" w:lineRule="exact"/>
      </w:pPr>
    </w:p>
    <w:p w14:paraId="7DC0B247" w14:textId="77777777" w:rsidR="00AC5F58" w:rsidRDefault="00AC5F58">
      <w:pPr>
        <w:spacing w:line="200" w:lineRule="exact"/>
      </w:pPr>
    </w:p>
    <w:p w14:paraId="64843AA9" w14:textId="77777777" w:rsidR="00AC5F58" w:rsidRDefault="00AC5F58">
      <w:pPr>
        <w:spacing w:line="200" w:lineRule="exact"/>
      </w:pPr>
    </w:p>
    <w:p w14:paraId="3FCB62C0" w14:textId="77777777" w:rsidR="00AC5F58" w:rsidRDefault="00AC5F58">
      <w:pPr>
        <w:spacing w:line="200" w:lineRule="exact"/>
      </w:pPr>
    </w:p>
    <w:p w14:paraId="7898352A" w14:textId="77777777" w:rsidR="00AC5F58" w:rsidRDefault="00AC5F58">
      <w:pPr>
        <w:spacing w:line="200" w:lineRule="exact"/>
      </w:pPr>
    </w:p>
    <w:p w14:paraId="023C8F29" w14:textId="77777777" w:rsidR="00AC5F58" w:rsidRDefault="00AC5F58">
      <w:pPr>
        <w:spacing w:line="200" w:lineRule="exact"/>
      </w:pPr>
    </w:p>
    <w:p w14:paraId="684CD7F5" w14:textId="77777777" w:rsidR="00AC5F58" w:rsidRDefault="00AC5F58">
      <w:pPr>
        <w:spacing w:line="200" w:lineRule="exact"/>
      </w:pPr>
    </w:p>
    <w:p w14:paraId="6705B775" w14:textId="77777777" w:rsidR="00AC5F58" w:rsidRDefault="00AC5F58">
      <w:pPr>
        <w:spacing w:line="200" w:lineRule="exact"/>
      </w:pPr>
    </w:p>
    <w:p w14:paraId="615BF219" w14:textId="77777777" w:rsidR="00AC5F58" w:rsidRDefault="00AC5F58">
      <w:pPr>
        <w:spacing w:line="200" w:lineRule="exact"/>
      </w:pPr>
    </w:p>
    <w:p w14:paraId="1F6386D2" w14:textId="77777777" w:rsidR="00AC5F58" w:rsidRDefault="00AC5F58">
      <w:pPr>
        <w:spacing w:line="200" w:lineRule="exact"/>
      </w:pPr>
    </w:p>
    <w:p w14:paraId="4837E2AE" w14:textId="77777777" w:rsidR="00AC5F58" w:rsidRDefault="00AC5F58">
      <w:pPr>
        <w:spacing w:line="200" w:lineRule="exact"/>
      </w:pPr>
    </w:p>
    <w:p w14:paraId="2300167D" w14:textId="77777777" w:rsidR="00AC5F58" w:rsidRDefault="00AC5F58">
      <w:pPr>
        <w:spacing w:line="200" w:lineRule="exact"/>
      </w:pPr>
    </w:p>
    <w:p w14:paraId="556B74C1" w14:textId="77777777" w:rsidR="00AC5F58" w:rsidRDefault="00AC5F58">
      <w:pPr>
        <w:spacing w:line="200" w:lineRule="exact"/>
      </w:pPr>
    </w:p>
    <w:p w14:paraId="166AE48F" w14:textId="77777777" w:rsidR="00AC5F58" w:rsidRDefault="00AC5F58">
      <w:pPr>
        <w:spacing w:line="200" w:lineRule="exact"/>
      </w:pPr>
    </w:p>
    <w:p w14:paraId="1DCF10A0" w14:textId="77777777" w:rsidR="00AC5F58" w:rsidRDefault="00AC5F58">
      <w:pPr>
        <w:spacing w:line="200" w:lineRule="exact"/>
      </w:pPr>
    </w:p>
    <w:p w14:paraId="2BBD9953" w14:textId="77777777" w:rsidR="00AC5F58" w:rsidRDefault="00AC5F58">
      <w:pPr>
        <w:spacing w:line="200" w:lineRule="exact"/>
      </w:pPr>
    </w:p>
    <w:p w14:paraId="23AFDEC5" w14:textId="77777777" w:rsidR="00AC5F58" w:rsidRDefault="00AC5F58">
      <w:pPr>
        <w:spacing w:line="200" w:lineRule="exact"/>
      </w:pPr>
    </w:p>
    <w:p w14:paraId="2D01E856" w14:textId="77777777" w:rsidR="00AC5F58" w:rsidRDefault="00AC5F58">
      <w:pPr>
        <w:spacing w:line="200" w:lineRule="exact"/>
      </w:pPr>
    </w:p>
    <w:p w14:paraId="3D3AEAA2" w14:textId="77777777" w:rsidR="00AC5F58" w:rsidRDefault="00AC5F58">
      <w:pPr>
        <w:spacing w:line="200" w:lineRule="exact"/>
      </w:pPr>
    </w:p>
    <w:p w14:paraId="184815F5" w14:textId="77777777" w:rsidR="00AC5F58" w:rsidRDefault="00AC5F58">
      <w:pPr>
        <w:spacing w:before="18" w:line="220" w:lineRule="exact"/>
        <w:rPr>
          <w:sz w:val="22"/>
          <w:szCs w:val="22"/>
        </w:rPr>
      </w:pPr>
    </w:p>
    <w:p w14:paraId="207F07F6" w14:textId="77777777" w:rsidR="00AC5F58" w:rsidRDefault="006553C9">
      <w:pPr>
        <w:spacing w:before="30"/>
        <w:ind w:left="100"/>
        <w:rPr>
          <w:sz w:val="16"/>
          <w:szCs w:val="16"/>
        </w:rPr>
      </w:pPr>
      <w:r>
        <w:rPr>
          <w:sz w:val="16"/>
          <w:szCs w:val="16"/>
        </w:rPr>
        <w:t>https://mail.google.com/mail/u/0/</w:t>
      </w:r>
      <w:proofErr w:type="gramStart"/>
      <w:r>
        <w:rPr>
          <w:sz w:val="16"/>
          <w:szCs w:val="16"/>
        </w:rPr>
        <w:t>?ui</w:t>
      </w:r>
      <w:proofErr w:type="gramEnd"/>
      <w:r>
        <w:rPr>
          <w:sz w:val="16"/>
          <w:szCs w:val="16"/>
        </w:rPr>
        <w:t>=2&amp;ik=9481b3ddc4&amp;view=pt&amp;search=inbox&amp;type=14ff249530ef0507&amp;</w:t>
      </w:r>
      <w:r>
        <w:rPr>
          <w:sz w:val="16"/>
          <w:szCs w:val="16"/>
        </w:rPr>
        <w:t xml:space="preserve">msg=1501e11606f2874e&amp;siml=1501e11606f2874e 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1/1</w:t>
      </w:r>
    </w:p>
    <w:sectPr w:rsidR="00AC5F58">
      <w:type w:val="continuous"/>
      <w:pgSz w:w="12240" w:h="15840"/>
      <w:pgMar w:top="22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C544E84"/>
    <w:multiLevelType w:val="multilevel"/>
    <w:tmpl w:val="D5BE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5F58"/>
    <w:rsid w:val="006553C9"/>
    <w:rsid w:val="00AC5F58"/>
    <w:rsid w:val="00D2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7D3BA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Ana-Maria Piso</cp:lastModifiedBy>
  <cp:revision>2</cp:revision>
  <dcterms:created xsi:type="dcterms:W3CDTF">2015-09-30T11:53:00Z</dcterms:created>
  <dcterms:modified xsi:type="dcterms:W3CDTF">2015-09-30T11:53:00Z</dcterms:modified>
</cp:coreProperties>
</file>